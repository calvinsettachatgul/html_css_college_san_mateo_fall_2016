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F2A" w:rsidRDefault="00865666">
      <w:pPr>
        <w:spacing w:before="58" w:line="300" w:lineRule="exact"/>
        <w:ind w:left="100"/>
        <w:rPr>
          <w:sz w:val="28"/>
          <w:szCs w:val="28"/>
        </w:rPr>
      </w:pPr>
      <w:r>
        <w:rPr>
          <w:b/>
          <w:spacing w:val="-1"/>
          <w:position w:val="-1"/>
          <w:sz w:val="28"/>
          <w:szCs w:val="28"/>
          <w:u w:val="thick" w:color="000000"/>
        </w:rPr>
        <w:t>A</w:t>
      </w:r>
      <w:r>
        <w:rPr>
          <w:b/>
          <w:position w:val="-1"/>
          <w:sz w:val="28"/>
          <w:szCs w:val="28"/>
          <w:u w:val="thick" w:color="000000"/>
        </w:rPr>
        <w:t>SS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b/>
          <w:position w:val="-1"/>
          <w:sz w:val="28"/>
          <w:szCs w:val="28"/>
          <w:u w:val="thick" w:color="000000"/>
        </w:rPr>
        <w:t>G</w:t>
      </w:r>
      <w:r>
        <w:rPr>
          <w:b/>
          <w:spacing w:val="-1"/>
          <w:position w:val="-1"/>
          <w:sz w:val="28"/>
          <w:szCs w:val="28"/>
          <w:u w:val="thick" w:color="000000"/>
        </w:rPr>
        <w:t>NM</w:t>
      </w:r>
      <w:r>
        <w:rPr>
          <w:b/>
          <w:position w:val="-1"/>
          <w:sz w:val="28"/>
          <w:szCs w:val="28"/>
          <w:u w:val="thick" w:color="000000"/>
        </w:rPr>
        <w:t>E</w:t>
      </w:r>
      <w:r>
        <w:rPr>
          <w:b/>
          <w:spacing w:val="-1"/>
          <w:position w:val="-1"/>
          <w:sz w:val="28"/>
          <w:szCs w:val="28"/>
          <w:u w:val="thick" w:color="000000"/>
        </w:rPr>
        <w:t>N</w:t>
      </w:r>
      <w:r>
        <w:rPr>
          <w:b/>
          <w:position w:val="-1"/>
          <w:sz w:val="28"/>
          <w:szCs w:val="28"/>
          <w:u w:val="thick" w:color="000000"/>
        </w:rPr>
        <w:t>T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 xml:space="preserve">   </w:t>
      </w:r>
      <w:r>
        <w:rPr>
          <w:b/>
          <w:spacing w:val="-1"/>
          <w:position w:val="-1"/>
          <w:sz w:val="28"/>
          <w:szCs w:val="28"/>
          <w:u w:val="thick" w:color="000000"/>
        </w:rPr>
        <w:t>1</w:t>
      </w:r>
      <w:r>
        <w:rPr>
          <w:b/>
          <w:position w:val="-1"/>
          <w:sz w:val="28"/>
          <w:szCs w:val="28"/>
          <w:u w:val="thick" w:color="000000"/>
        </w:rPr>
        <w:t>0</w:t>
      </w:r>
      <w:r w:rsidR="00084CBD">
        <w:rPr>
          <w:b/>
          <w:position w:val="-1"/>
          <w:sz w:val="28"/>
          <w:szCs w:val="28"/>
          <w:u w:val="thick" w:color="000000"/>
        </w:rPr>
        <w:t>0</w:t>
      </w:r>
      <w:r>
        <w:rPr>
          <w:b/>
          <w:spacing w:val="1"/>
          <w:position w:val="-1"/>
          <w:sz w:val="28"/>
          <w:szCs w:val="28"/>
          <w:u w:val="thick" w:color="000000"/>
        </w:rPr>
        <w:t xml:space="preserve"> </w:t>
      </w:r>
      <w:r>
        <w:rPr>
          <w:b/>
          <w:spacing w:val="-2"/>
          <w:position w:val="-1"/>
          <w:sz w:val="28"/>
          <w:szCs w:val="28"/>
          <w:u w:val="thick" w:color="000000"/>
        </w:rPr>
        <w:t>P</w:t>
      </w:r>
      <w:r>
        <w:rPr>
          <w:b/>
          <w:spacing w:val="1"/>
          <w:position w:val="-1"/>
          <w:sz w:val="28"/>
          <w:szCs w:val="28"/>
          <w:u w:val="thick" w:color="000000"/>
        </w:rPr>
        <w:t>o</w:t>
      </w:r>
      <w:r>
        <w:rPr>
          <w:b/>
          <w:spacing w:val="-1"/>
          <w:position w:val="-1"/>
          <w:sz w:val="28"/>
          <w:szCs w:val="28"/>
          <w:u w:val="thick" w:color="000000"/>
        </w:rPr>
        <w:t>i</w:t>
      </w:r>
      <w:r>
        <w:rPr>
          <w:b/>
          <w:position w:val="-1"/>
          <w:sz w:val="28"/>
          <w:szCs w:val="28"/>
          <w:u w:val="thick" w:color="000000"/>
        </w:rPr>
        <w:t xml:space="preserve">nts                                                       </w:t>
      </w:r>
      <w:r>
        <w:rPr>
          <w:b/>
          <w:spacing w:val="18"/>
          <w:position w:val="-1"/>
          <w:sz w:val="28"/>
          <w:szCs w:val="28"/>
          <w:u w:val="thick" w:color="000000"/>
        </w:rPr>
        <w:t xml:space="preserve"> </w:t>
      </w:r>
      <w:r>
        <w:rPr>
          <w:b/>
          <w:spacing w:val="-1"/>
          <w:position w:val="-1"/>
          <w:sz w:val="28"/>
          <w:szCs w:val="28"/>
          <w:u w:val="thick" w:color="000000"/>
        </w:rPr>
        <w:t>C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 w:rsidR="00084CBD">
        <w:rPr>
          <w:b/>
          <w:position w:val="-1"/>
          <w:sz w:val="28"/>
          <w:szCs w:val="28"/>
          <w:u w:val="thick" w:color="000000"/>
        </w:rPr>
        <w:t>S 127</w:t>
      </w:r>
      <w:r>
        <w:rPr>
          <w:b/>
          <w:position w:val="-1"/>
          <w:sz w:val="28"/>
          <w:szCs w:val="28"/>
          <w:u w:val="thick" w:color="000000"/>
        </w:rPr>
        <w:t>OL</w:t>
      </w:r>
    </w:p>
    <w:p w:rsidR="00EC1F2A" w:rsidRDefault="00EC1F2A">
      <w:pPr>
        <w:spacing w:before="11" w:line="240" w:lineRule="exact"/>
        <w:rPr>
          <w:sz w:val="24"/>
          <w:szCs w:val="24"/>
        </w:rPr>
      </w:pPr>
    </w:p>
    <w:p w:rsidR="00EC1F2A" w:rsidRDefault="00865666" w:rsidP="007A3CDD">
      <w:pPr>
        <w:spacing w:before="29"/>
        <w:rPr>
          <w:sz w:val="24"/>
          <w:szCs w:val="24"/>
        </w:rPr>
      </w:pPr>
      <w:r>
        <w:rPr>
          <w:b/>
          <w:sz w:val="24"/>
          <w:szCs w:val="24"/>
        </w:rPr>
        <w:t>In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EVERY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le (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x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 xml:space="preserve">ics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s) s</w:t>
      </w:r>
      <w:r>
        <w:rPr>
          <w:b/>
          <w:spacing w:val="-2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it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you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UST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z w:val="24"/>
          <w:szCs w:val="24"/>
        </w:rPr>
        <w:t>lace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se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mme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ts:</w:t>
      </w:r>
    </w:p>
    <w:p w:rsidR="00EC1F2A" w:rsidRDefault="00865666" w:rsidP="007A3CDD">
      <w:p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ull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 w:rsidR="007A3CDD">
        <w:rPr>
          <w:sz w:val="24"/>
          <w:szCs w:val="24"/>
        </w:rPr>
        <w:t>:</w:t>
      </w:r>
    </w:p>
    <w:p w:rsidR="00EC1F2A" w:rsidRDefault="00865666" w:rsidP="007A3C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Your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  <w:r w:rsidR="007A3CDD"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hyperlink r:id="rId7">
        <w:r>
          <w:rPr>
            <w:sz w:val="24"/>
            <w:szCs w:val="24"/>
          </w:rPr>
          <w:t>@</w:t>
        </w:r>
        <w:r>
          <w:rPr>
            <w:spacing w:val="2"/>
            <w:sz w:val="24"/>
            <w:szCs w:val="24"/>
          </w:rPr>
          <w:t>m</w:t>
        </w:r>
        <w:r>
          <w:rPr>
            <w:spacing w:val="-5"/>
            <w:sz w:val="24"/>
            <w:szCs w:val="24"/>
          </w:rPr>
          <w:t>y</w:t>
        </w:r>
        <w:r>
          <w:rPr>
            <w:sz w:val="24"/>
            <w:szCs w:val="24"/>
          </w:rPr>
          <w:t>.sm</w:t>
        </w:r>
        <w:r>
          <w:rPr>
            <w:spacing w:val="2"/>
            <w:sz w:val="24"/>
            <w:szCs w:val="24"/>
          </w:rPr>
          <w:t>c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d</w:t>
        </w:r>
        <w:r>
          <w:rPr>
            <w:spacing w:val="2"/>
            <w:sz w:val="24"/>
            <w:szCs w:val="24"/>
          </w:rPr>
          <w:t>.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du</w:t>
        </w:r>
      </w:hyperlink>
    </w:p>
    <w:p w:rsidR="007A3CDD" w:rsidRDefault="00865666" w:rsidP="007A3CDD">
      <w:pPr>
        <w:ind w:right="7373"/>
        <w:rPr>
          <w:sz w:val="24"/>
          <w:szCs w:val="24"/>
        </w:rPr>
      </w:pPr>
      <w:r>
        <w:rPr>
          <w:sz w:val="24"/>
          <w:szCs w:val="24"/>
        </w:rPr>
        <w:t>Assi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nment # </w:t>
      </w:r>
    </w:p>
    <w:p w:rsidR="007A3CDD" w:rsidRDefault="00865666" w:rsidP="007A3CDD">
      <w:pPr>
        <w:ind w:right="7373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 w:rsidR="007A3CDD">
        <w:rPr>
          <w:sz w:val="24"/>
          <w:szCs w:val="24"/>
        </w:rPr>
        <w:t>me:</w:t>
      </w:r>
    </w:p>
    <w:p w:rsidR="00EC1F2A" w:rsidRDefault="00865666" w:rsidP="007A3CDD">
      <w:pPr>
        <w:ind w:right="7373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 w:rsidR="007A3CDD">
        <w:rPr>
          <w:sz w:val="24"/>
          <w:szCs w:val="24"/>
        </w:rPr>
        <w:t>:</w:t>
      </w:r>
    </w:p>
    <w:p w:rsidR="007A3CDD" w:rsidRDefault="007A3CDD">
      <w:pPr>
        <w:ind w:left="100"/>
        <w:rPr>
          <w:spacing w:val="-3"/>
          <w:sz w:val="24"/>
          <w:szCs w:val="24"/>
        </w:rPr>
      </w:pPr>
    </w:p>
    <w:p w:rsidR="003C3FB6" w:rsidRDefault="003C3FB6">
      <w:pPr>
        <w:ind w:left="100" w:right="438"/>
        <w:rPr>
          <w:sz w:val="24"/>
          <w:szCs w:val="24"/>
        </w:rPr>
      </w:pPr>
    </w:p>
    <w:p w:rsidR="0043405A" w:rsidRDefault="0043405A">
      <w:pPr>
        <w:ind w:left="100" w:right="438"/>
        <w:rPr>
          <w:sz w:val="24"/>
          <w:szCs w:val="24"/>
        </w:rPr>
      </w:pPr>
    </w:p>
    <w:p w:rsidR="0043405A" w:rsidRPr="0043405A" w:rsidRDefault="007E4928">
      <w:pPr>
        <w:ind w:left="100" w:right="438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Assignment Questions</w:t>
      </w:r>
    </w:p>
    <w:p w:rsidR="0043405A" w:rsidRDefault="0043405A">
      <w:pPr>
        <w:ind w:left="100" w:right="438"/>
        <w:rPr>
          <w:sz w:val="24"/>
          <w:szCs w:val="24"/>
        </w:rPr>
      </w:pPr>
    </w:p>
    <w:p w:rsidR="00D27189" w:rsidRDefault="007E4928" w:rsidP="00D40F81">
      <w:pPr>
        <w:pStyle w:val="ListParagraph"/>
        <w:numPr>
          <w:ilvl w:val="0"/>
          <w:numId w:val="4"/>
        </w:numPr>
        <w:ind w:right="438"/>
        <w:rPr>
          <w:sz w:val="24"/>
          <w:szCs w:val="24"/>
        </w:rPr>
      </w:pPr>
      <w:r>
        <w:rPr>
          <w:sz w:val="24"/>
          <w:szCs w:val="24"/>
        </w:rPr>
        <w:t>Create an HTML5 document containing an ordered list of three elements – ice cream, soft server and frozen yogurt. Each ordered list should contain a nested, unordered list of your favorite flavors</w:t>
      </w:r>
      <w:r w:rsidR="00B50AD7">
        <w:rPr>
          <w:sz w:val="24"/>
          <w:szCs w:val="24"/>
        </w:rPr>
        <w:t>.</w:t>
      </w:r>
      <w:r>
        <w:rPr>
          <w:sz w:val="24"/>
          <w:szCs w:val="24"/>
        </w:rPr>
        <w:t xml:space="preserve"> Please provide 3 flavors in each unordered list.</w:t>
      </w:r>
    </w:p>
    <w:p w:rsidR="00B50AD7" w:rsidRDefault="00B50AD7" w:rsidP="00B50AD7">
      <w:pPr>
        <w:ind w:right="438"/>
        <w:rPr>
          <w:sz w:val="24"/>
          <w:szCs w:val="24"/>
        </w:rPr>
      </w:pPr>
    </w:p>
    <w:p w:rsidR="007E4928" w:rsidRDefault="007E4928" w:rsidP="007E4928">
      <w:pPr>
        <w:pStyle w:val="ListParagraph"/>
        <w:numPr>
          <w:ilvl w:val="0"/>
          <w:numId w:val="4"/>
        </w:numPr>
        <w:ind w:right="438"/>
        <w:rPr>
          <w:sz w:val="24"/>
          <w:szCs w:val="24"/>
        </w:rPr>
      </w:pPr>
      <w:r>
        <w:rPr>
          <w:sz w:val="24"/>
          <w:szCs w:val="24"/>
        </w:rPr>
        <w:t xml:space="preserve">Create an HTML5 document </w:t>
      </w:r>
      <w:r>
        <w:rPr>
          <w:sz w:val="24"/>
          <w:szCs w:val="24"/>
        </w:rPr>
        <w:t xml:space="preserve">that contains the links to your </w:t>
      </w:r>
      <w:r>
        <w:rPr>
          <w:b/>
          <w:sz w:val="24"/>
          <w:szCs w:val="24"/>
        </w:rPr>
        <w:t xml:space="preserve">five </w:t>
      </w:r>
      <w:r>
        <w:rPr>
          <w:sz w:val="24"/>
          <w:szCs w:val="24"/>
        </w:rPr>
        <w:t>favorite websites. Your page should contain the heading “My Favorite Web Sites” and a click on each of these links should navigate to that page.</w:t>
      </w:r>
    </w:p>
    <w:p w:rsidR="002B07AE" w:rsidRPr="002B07AE" w:rsidRDefault="002B07AE" w:rsidP="002B07AE">
      <w:pPr>
        <w:pStyle w:val="ListParagraph"/>
        <w:rPr>
          <w:sz w:val="24"/>
          <w:szCs w:val="24"/>
        </w:rPr>
      </w:pPr>
    </w:p>
    <w:p w:rsidR="002B07AE" w:rsidRDefault="00F125DE" w:rsidP="007E4928">
      <w:pPr>
        <w:pStyle w:val="ListParagraph"/>
        <w:numPr>
          <w:ilvl w:val="0"/>
          <w:numId w:val="4"/>
        </w:numPr>
        <w:ind w:right="438"/>
        <w:rPr>
          <w:sz w:val="24"/>
          <w:szCs w:val="24"/>
        </w:rPr>
      </w:pPr>
      <w:r>
        <w:rPr>
          <w:sz w:val="24"/>
          <w:szCs w:val="24"/>
        </w:rPr>
        <w:t>Create a HTML5 document that produces a table as shown in the figure.</w:t>
      </w:r>
    </w:p>
    <w:p w:rsidR="00F125DE" w:rsidRPr="00F125DE" w:rsidRDefault="00F125DE" w:rsidP="00F125DE">
      <w:pPr>
        <w:pStyle w:val="ListParagraph"/>
        <w:rPr>
          <w:sz w:val="24"/>
          <w:szCs w:val="24"/>
        </w:rPr>
      </w:pP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9577"/>
      </w:tblGrid>
      <w:tr w:rsidR="00F125DE" w:rsidTr="00F125DE">
        <w:trPr>
          <w:trHeight w:val="3576"/>
        </w:trPr>
        <w:tc>
          <w:tcPr>
            <w:tcW w:w="9577" w:type="dxa"/>
          </w:tcPr>
          <w:p w:rsidR="00F125DE" w:rsidRDefault="00F125DE" w:rsidP="00F125DE">
            <w:pPr>
              <w:ind w:right="438"/>
              <w:rPr>
                <w:sz w:val="24"/>
                <w:szCs w:val="24"/>
              </w:rPr>
            </w:pPr>
          </w:p>
          <w:p w:rsidR="00F125DE" w:rsidRPr="00F125DE" w:rsidRDefault="00F125DE" w:rsidP="00F125DE">
            <w:pPr>
              <w:ind w:right="438"/>
              <w:rPr>
                <w:b/>
                <w:sz w:val="32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Pr="00F125DE">
              <w:rPr>
                <w:b/>
                <w:sz w:val="32"/>
                <w:szCs w:val="24"/>
              </w:rPr>
              <w:t>Table of Fruits</w:t>
            </w:r>
          </w:p>
          <w:p w:rsidR="00140662" w:rsidRDefault="00F125DE" w:rsidP="00F125DE">
            <w:pPr>
              <w:ind w:right="438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162560</wp:posOffset>
                      </wp:positionV>
                      <wp:extent cx="952500" cy="624840"/>
                      <wp:effectExtent l="0" t="38100" r="57150" b="2286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624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1B5D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45.95pt;margin-top:12.8pt;width:75pt;height:49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</w:t>
            </w:r>
          </w:p>
          <w:p w:rsidR="00F125DE" w:rsidRDefault="00F125DE" w:rsidP="00F125DE">
            <w:pPr>
              <w:ind w:right="4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Table Header</w:t>
            </w:r>
            <w:r w:rsidR="00140662">
              <w:rPr>
                <w:sz w:val="24"/>
                <w:szCs w:val="24"/>
              </w:rPr>
              <w:t xml:space="preserve"> , Table Body and Table footer (Total)</w:t>
            </w:r>
          </w:p>
          <w:p w:rsidR="00F125DE" w:rsidRDefault="00F125DE" w:rsidP="00F125DE">
            <w:pPr>
              <w:ind w:right="438"/>
              <w:rPr>
                <w:sz w:val="24"/>
                <w:szCs w:val="24"/>
              </w:rPr>
            </w:pPr>
          </w:p>
          <w:p w:rsidR="00F125DE" w:rsidRDefault="00F125DE" w:rsidP="00F125DE">
            <w:pPr>
              <w:ind w:right="438"/>
              <w:rPr>
                <w:sz w:val="24"/>
                <w:szCs w:val="24"/>
              </w:rPr>
            </w:pPr>
          </w:p>
          <w:p w:rsidR="00F125DE" w:rsidRDefault="00F125DE" w:rsidP="00F125DE">
            <w:pPr>
              <w:ind w:right="438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72"/>
              <w:gridCol w:w="2672"/>
            </w:tblGrid>
            <w:tr w:rsidR="00F125DE" w:rsidTr="00F125DE">
              <w:tc>
                <w:tcPr>
                  <w:tcW w:w="2672" w:type="dxa"/>
                  <w:shd w:val="clear" w:color="auto" w:fill="BFBFBF" w:themeFill="background1" w:themeFillShade="BF"/>
                </w:tcPr>
                <w:p w:rsidR="00F125DE" w:rsidRDefault="00F125DE" w:rsidP="00F125DE">
                  <w:pPr>
                    <w:ind w:right="43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Fruits</w:t>
                  </w:r>
                </w:p>
              </w:tc>
              <w:tc>
                <w:tcPr>
                  <w:tcW w:w="2672" w:type="dxa"/>
                  <w:shd w:val="clear" w:color="auto" w:fill="BFBFBF" w:themeFill="background1" w:themeFillShade="BF"/>
                </w:tcPr>
                <w:p w:rsidR="00F125DE" w:rsidRDefault="00F125DE" w:rsidP="00F125DE">
                  <w:pPr>
                    <w:ind w:right="43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Price</w:t>
                  </w:r>
                </w:p>
              </w:tc>
            </w:tr>
            <w:tr w:rsidR="00F125DE" w:rsidTr="00520A4D">
              <w:tc>
                <w:tcPr>
                  <w:tcW w:w="2672" w:type="dxa"/>
                </w:tcPr>
                <w:p w:rsidR="00F125DE" w:rsidRDefault="00F125DE" w:rsidP="00F125DE">
                  <w:pPr>
                    <w:ind w:right="43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Apple</w:t>
                  </w:r>
                </w:p>
              </w:tc>
              <w:tc>
                <w:tcPr>
                  <w:tcW w:w="2672" w:type="dxa"/>
                </w:tcPr>
                <w:p w:rsidR="00F125DE" w:rsidRDefault="00F125DE" w:rsidP="00F125DE">
                  <w:pPr>
                    <w:ind w:right="43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$0.25</w:t>
                  </w:r>
                </w:p>
              </w:tc>
            </w:tr>
            <w:tr w:rsidR="00F125DE" w:rsidTr="00520A4D">
              <w:tc>
                <w:tcPr>
                  <w:tcW w:w="2672" w:type="dxa"/>
                </w:tcPr>
                <w:p w:rsidR="00F125DE" w:rsidRDefault="00F125DE" w:rsidP="00F125DE">
                  <w:pPr>
                    <w:ind w:right="43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Orange</w:t>
                  </w:r>
                </w:p>
              </w:tc>
              <w:tc>
                <w:tcPr>
                  <w:tcW w:w="2672" w:type="dxa"/>
                </w:tcPr>
                <w:p w:rsidR="00F125DE" w:rsidRDefault="00F125DE" w:rsidP="00F125DE">
                  <w:pPr>
                    <w:ind w:right="43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0.50</w:t>
                  </w:r>
                </w:p>
              </w:tc>
            </w:tr>
            <w:tr w:rsidR="00F125DE" w:rsidTr="00520A4D">
              <w:tc>
                <w:tcPr>
                  <w:tcW w:w="2672" w:type="dxa"/>
                </w:tcPr>
                <w:p w:rsidR="00F125DE" w:rsidRDefault="00140662" w:rsidP="00F125DE">
                  <w:pPr>
                    <w:ind w:right="43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</w:t>
                  </w:r>
                  <w:r w:rsidR="00F125DE">
                    <w:rPr>
                      <w:sz w:val="24"/>
                      <w:szCs w:val="24"/>
                    </w:rPr>
                    <w:t>Banana</w:t>
                  </w:r>
                </w:p>
              </w:tc>
              <w:tc>
                <w:tcPr>
                  <w:tcW w:w="2672" w:type="dxa"/>
                </w:tcPr>
                <w:p w:rsidR="00F125DE" w:rsidRDefault="00F125DE" w:rsidP="00F125DE">
                  <w:pPr>
                    <w:ind w:right="43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$1.00</w:t>
                  </w:r>
                </w:p>
              </w:tc>
            </w:tr>
            <w:tr w:rsidR="00F125DE" w:rsidTr="00520A4D">
              <w:tc>
                <w:tcPr>
                  <w:tcW w:w="2672" w:type="dxa"/>
                </w:tcPr>
                <w:p w:rsidR="00F125DE" w:rsidRDefault="00F125DE" w:rsidP="00F125DE">
                  <w:pPr>
                    <w:ind w:right="438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PineApple</w:t>
                  </w:r>
                  <w:proofErr w:type="spellEnd"/>
                </w:p>
              </w:tc>
              <w:tc>
                <w:tcPr>
                  <w:tcW w:w="2672" w:type="dxa"/>
                </w:tcPr>
                <w:p w:rsidR="00F125DE" w:rsidRDefault="00F125DE" w:rsidP="00F125DE">
                  <w:pPr>
                    <w:ind w:right="43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$2.00</w:t>
                  </w:r>
                </w:p>
              </w:tc>
            </w:tr>
            <w:tr w:rsidR="00F125DE" w:rsidTr="00520A4D">
              <w:tc>
                <w:tcPr>
                  <w:tcW w:w="2672" w:type="dxa"/>
                </w:tcPr>
                <w:p w:rsidR="00F125DE" w:rsidRPr="00140662" w:rsidRDefault="00F125DE" w:rsidP="00F125DE">
                  <w:pPr>
                    <w:ind w:right="43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140662">
                    <w:rPr>
                      <w:b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672" w:type="dxa"/>
                </w:tcPr>
                <w:p w:rsidR="00F125DE" w:rsidRPr="00140662" w:rsidRDefault="00F125DE" w:rsidP="00F125DE">
                  <w:pPr>
                    <w:ind w:right="43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140662">
                    <w:rPr>
                      <w:b/>
                      <w:sz w:val="24"/>
                      <w:szCs w:val="24"/>
                    </w:rPr>
                    <w:t>$3.76</w:t>
                  </w:r>
                </w:p>
              </w:tc>
            </w:tr>
          </w:tbl>
          <w:p w:rsidR="00F125DE" w:rsidRDefault="00F125DE" w:rsidP="00F125DE">
            <w:pPr>
              <w:ind w:right="438"/>
              <w:rPr>
                <w:sz w:val="24"/>
                <w:szCs w:val="24"/>
              </w:rPr>
            </w:pPr>
          </w:p>
        </w:tc>
      </w:tr>
    </w:tbl>
    <w:p w:rsidR="00F125DE" w:rsidRPr="00F125DE" w:rsidRDefault="00F125DE" w:rsidP="00F125DE">
      <w:pPr>
        <w:ind w:right="438"/>
        <w:rPr>
          <w:sz w:val="24"/>
          <w:szCs w:val="24"/>
        </w:rPr>
      </w:pPr>
    </w:p>
    <w:p w:rsidR="007E4928" w:rsidRPr="007E4928" w:rsidRDefault="007E4928" w:rsidP="007E4928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CD1A0C" w:rsidRDefault="00CD1A0C" w:rsidP="00CD1A0C">
      <w:pPr>
        <w:pStyle w:val="ListParagraph"/>
        <w:ind w:left="460" w:right="438"/>
        <w:rPr>
          <w:sz w:val="24"/>
          <w:szCs w:val="24"/>
        </w:rPr>
      </w:pPr>
    </w:p>
    <w:p w:rsidR="00D27189" w:rsidRPr="00D27189" w:rsidRDefault="00D27189">
      <w:pPr>
        <w:spacing w:before="12" w:line="240" w:lineRule="exact"/>
        <w:rPr>
          <w:b/>
          <w:color w:val="FF0000"/>
          <w:sz w:val="24"/>
          <w:szCs w:val="24"/>
          <w:u w:val="single"/>
        </w:rPr>
      </w:pPr>
      <w:r w:rsidRPr="00D27189">
        <w:rPr>
          <w:b/>
          <w:color w:val="FF0000"/>
          <w:sz w:val="24"/>
          <w:szCs w:val="24"/>
          <w:u w:val="single"/>
        </w:rPr>
        <w:t>Submission:</w:t>
      </w:r>
    </w:p>
    <w:p w:rsidR="00D27189" w:rsidRDefault="00D27189" w:rsidP="00D27189">
      <w:pPr>
        <w:spacing w:before="29"/>
        <w:ind w:right="448"/>
        <w:rPr>
          <w:b/>
          <w:sz w:val="24"/>
          <w:szCs w:val="24"/>
        </w:rPr>
      </w:pPr>
    </w:p>
    <w:p w:rsidR="00EC1F2A" w:rsidRDefault="00D27189" w:rsidP="00D27189">
      <w:pPr>
        <w:spacing w:before="29"/>
        <w:ind w:right="448"/>
        <w:rPr>
          <w:sz w:val="24"/>
          <w:szCs w:val="24"/>
        </w:rPr>
      </w:pPr>
      <w:r>
        <w:rPr>
          <w:b/>
          <w:sz w:val="24"/>
          <w:szCs w:val="24"/>
        </w:rPr>
        <w:t xml:space="preserve">Create a zip file </w:t>
      </w:r>
      <w:r w:rsidR="00114334">
        <w:rPr>
          <w:b/>
          <w:spacing w:val="-1"/>
          <w:sz w:val="24"/>
          <w:szCs w:val="24"/>
        </w:rPr>
        <w:t xml:space="preserve">that should include </w:t>
      </w:r>
      <w:r w:rsidR="00A948EC">
        <w:rPr>
          <w:b/>
          <w:spacing w:val="-1"/>
          <w:sz w:val="24"/>
          <w:szCs w:val="24"/>
        </w:rPr>
        <w:t>all the HTML files from the above assignment questions and then</w:t>
      </w:r>
      <w:r>
        <w:rPr>
          <w:b/>
          <w:spacing w:val="1"/>
          <w:sz w:val="24"/>
          <w:szCs w:val="24"/>
        </w:rPr>
        <w:t xml:space="preserve"> upload onto</w:t>
      </w:r>
      <w:r w:rsidR="00865666">
        <w:rPr>
          <w:b/>
          <w:spacing w:val="-2"/>
          <w:sz w:val="24"/>
          <w:szCs w:val="24"/>
        </w:rPr>
        <w:t xml:space="preserve"> </w:t>
      </w:r>
      <w:proofErr w:type="spellStart"/>
      <w:r w:rsidR="00865666">
        <w:rPr>
          <w:b/>
          <w:sz w:val="24"/>
          <w:szCs w:val="24"/>
        </w:rPr>
        <w:t>W</w:t>
      </w:r>
      <w:r w:rsidR="00865666">
        <w:rPr>
          <w:b/>
          <w:spacing w:val="-1"/>
          <w:sz w:val="24"/>
          <w:szCs w:val="24"/>
        </w:rPr>
        <w:t>e</w:t>
      </w:r>
      <w:r w:rsidR="00865666">
        <w:rPr>
          <w:b/>
          <w:spacing w:val="1"/>
          <w:sz w:val="24"/>
          <w:szCs w:val="24"/>
        </w:rPr>
        <w:t>b</w:t>
      </w:r>
      <w:r w:rsidR="00865666">
        <w:rPr>
          <w:b/>
          <w:sz w:val="24"/>
          <w:szCs w:val="24"/>
        </w:rPr>
        <w:t>A</w:t>
      </w:r>
      <w:r w:rsidR="00865666">
        <w:rPr>
          <w:b/>
          <w:spacing w:val="-1"/>
          <w:sz w:val="24"/>
          <w:szCs w:val="24"/>
        </w:rPr>
        <w:t>cce</w:t>
      </w:r>
      <w:r w:rsidR="00865666">
        <w:rPr>
          <w:b/>
          <w:sz w:val="24"/>
          <w:szCs w:val="24"/>
        </w:rPr>
        <w:t>ss</w:t>
      </w:r>
      <w:proofErr w:type="spellEnd"/>
      <w:r w:rsidR="00865666">
        <w:rPr>
          <w:b/>
          <w:sz w:val="24"/>
          <w:szCs w:val="24"/>
        </w:rPr>
        <w:t xml:space="preserve"> </w:t>
      </w:r>
      <w:r w:rsidR="00865666">
        <w:rPr>
          <w:b/>
          <w:spacing w:val="1"/>
          <w:sz w:val="24"/>
          <w:szCs w:val="24"/>
        </w:rPr>
        <w:t>b</w:t>
      </w:r>
      <w:r w:rsidR="00865666">
        <w:rPr>
          <w:b/>
          <w:sz w:val="24"/>
          <w:szCs w:val="24"/>
        </w:rPr>
        <w:t>y the</w:t>
      </w:r>
      <w:r w:rsidR="00865666">
        <w:rPr>
          <w:b/>
          <w:spacing w:val="-1"/>
          <w:sz w:val="24"/>
          <w:szCs w:val="24"/>
        </w:rPr>
        <w:t xml:space="preserve"> </w:t>
      </w:r>
      <w:r w:rsidR="00865666">
        <w:rPr>
          <w:b/>
          <w:spacing w:val="1"/>
          <w:sz w:val="24"/>
          <w:szCs w:val="24"/>
        </w:rPr>
        <w:t>du</w:t>
      </w:r>
      <w:r w:rsidR="00865666">
        <w:rPr>
          <w:b/>
          <w:sz w:val="24"/>
          <w:szCs w:val="24"/>
        </w:rPr>
        <w:t>e</w:t>
      </w:r>
      <w:r w:rsidR="00865666">
        <w:rPr>
          <w:b/>
          <w:spacing w:val="1"/>
          <w:sz w:val="24"/>
          <w:szCs w:val="24"/>
        </w:rPr>
        <w:t xml:space="preserve"> d</w:t>
      </w:r>
      <w:r w:rsidR="00865666">
        <w:rPr>
          <w:b/>
          <w:sz w:val="24"/>
          <w:szCs w:val="24"/>
        </w:rPr>
        <w:t>a</w:t>
      </w:r>
      <w:r w:rsidR="00865666">
        <w:rPr>
          <w:b/>
          <w:spacing w:val="-1"/>
          <w:sz w:val="24"/>
          <w:szCs w:val="24"/>
        </w:rPr>
        <w:t>te</w:t>
      </w:r>
      <w:r w:rsidR="00865666">
        <w:rPr>
          <w:b/>
          <w:sz w:val="24"/>
          <w:szCs w:val="24"/>
        </w:rPr>
        <w:t>/tim</w:t>
      </w:r>
      <w:r w:rsidR="00865666">
        <w:rPr>
          <w:b/>
          <w:spacing w:val="-1"/>
          <w:sz w:val="24"/>
          <w:szCs w:val="24"/>
        </w:rPr>
        <w:t>e</w:t>
      </w:r>
      <w:r w:rsidR="00865666">
        <w:rPr>
          <w:b/>
          <w:sz w:val="24"/>
          <w:szCs w:val="24"/>
        </w:rPr>
        <w:t xml:space="preserve">. </w:t>
      </w:r>
      <w:hyperlink r:id="rId8">
        <w:r w:rsidR="00865666">
          <w:rPr>
            <w:b/>
            <w:color w:val="0000FF"/>
            <w:spacing w:val="1"/>
            <w:sz w:val="24"/>
            <w:szCs w:val="24"/>
            <w:u w:val="thick" w:color="0000FF"/>
          </w:rPr>
          <w:t>h</w:t>
        </w:r>
        <w:r w:rsidR="00865666">
          <w:rPr>
            <w:b/>
            <w:color w:val="0000FF"/>
            <w:sz w:val="24"/>
            <w:szCs w:val="24"/>
            <w:u w:val="thick" w:color="0000FF"/>
          </w:rPr>
          <w:t>t</w:t>
        </w:r>
        <w:r w:rsidR="00865666">
          <w:rPr>
            <w:b/>
            <w:color w:val="0000FF"/>
            <w:spacing w:val="-1"/>
            <w:sz w:val="24"/>
            <w:szCs w:val="24"/>
            <w:u w:val="thick" w:color="0000FF"/>
          </w:rPr>
          <w:t>t</w:t>
        </w:r>
        <w:r w:rsidR="00865666">
          <w:rPr>
            <w:b/>
            <w:color w:val="0000FF"/>
            <w:spacing w:val="1"/>
            <w:sz w:val="24"/>
            <w:szCs w:val="24"/>
            <w:u w:val="thick" w:color="0000FF"/>
          </w:rPr>
          <w:t>p</w:t>
        </w:r>
        <w:r w:rsidR="00865666">
          <w:rPr>
            <w:b/>
            <w:color w:val="0000FF"/>
            <w:sz w:val="24"/>
            <w:szCs w:val="24"/>
            <w:u w:val="thick" w:color="0000FF"/>
          </w:rPr>
          <w:t>://s</w:t>
        </w:r>
        <w:r w:rsidR="00865666">
          <w:rPr>
            <w:b/>
            <w:color w:val="0000FF"/>
            <w:spacing w:val="-3"/>
            <w:sz w:val="24"/>
            <w:szCs w:val="24"/>
            <w:u w:val="thick" w:color="0000FF"/>
          </w:rPr>
          <w:t>m</w:t>
        </w:r>
        <w:r w:rsidR="00865666">
          <w:rPr>
            <w:b/>
            <w:color w:val="0000FF"/>
            <w:spacing w:val="1"/>
            <w:sz w:val="24"/>
            <w:szCs w:val="24"/>
            <w:u w:val="thick" w:color="0000FF"/>
          </w:rPr>
          <w:t>c</w:t>
        </w:r>
        <w:r w:rsidR="00865666">
          <w:rPr>
            <w:b/>
            <w:color w:val="0000FF"/>
            <w:spacing w:val="-1"/>
            <w:sz w:val="24"/>
            <w:szCs w:val="24"/>
            <w:u w:val="thick" w:color="0000FF"/>
          </w:rPr>
          <w:t>c</w:t>
        </w:r>
        <w:r w:rsidR="00865666">
          <w:rPr>
            <w:b/>
            <w:color w:val="0000FF"/>
            <w:spacing w:val="1"/>
            <w:sz w:val="24"/>
            <w:szCs w:val="24"/>
            <w:u w:val="thick" w:color="0000FF"/>
          </w:rPr>
          <w:t>d</w:t>
        </w:r>
        <w:r w:rsidR="00865666">
          <w:rPr>
            <w:b/>
            <w:color w:val="0000FF"/>
            <w:spacing w:val="2"/>
            <w:sz w:val="24"/>
            <w:szCs w:val="24"/>
            <w:u w:val="thick" w:color="0000FF"/>
          </w:rPr>
          <w:t>.</w:t>
        </w:r>
        <w:r w:rsidR="00865666">
          <w:rPr>
            <w:b/>
            <w:color w:val="0000FF"/>
            <w:spacing w:val="-3"/>
            <w:sz w:val="24"/>
            <w:szCs w:val="24"/>
            <w:u w:val="thick" w:color="0000FF"/>
          </w:rPr>
          <w:t>m</w:t>
        </w:r>
        <w:r w:rsidR="00865666">
          <w:rPr>
            <w:b/>
            <w:color w:val="0000FF"/>
            <w:spacing w:val="-1"/>
            <w:sz w:val="24"/>
            <w:szCs w:val="24"/>
            <w:u w:val="thick" w:color="0000FF"/>
          </w:rPr>
          <w:t>r</w:t>
        </w:r>
        <w:r w:rsidR="00865666">
          <w:rPr>
            <w:b/>
            <w:color w:val="0000FF"/>
            <w:sz w:val="24"/>
            <w:szCs w:val="24"/>
            <w:u w:val="thick" w:color="0000FF"/>
          </w:rPr>
          <w:t>o</w:t>
        </w:r>
        <w:r w:rsidR="00865666">
          <w:rPr>
            <w:b/>
            <w:color w:val="0000FF"/>
            <w:spacing w:val="2"/>
            <w:sz w:val="24"/>
            <w:szCs w:val="24"/>
            <w:u w:val="thick" w:color="0000FF"/>
          </w:rPr>
          <w:t>o</w:t>
        </w:r>
        <w:r w:rsidR="00865666">
          <w:rPr>
            <w:b/>
            <w:color w:val="0000FF"/>
            <w:spacing w:val="-3"/>
            <w:sz w:val="24"/>
            <w:szCs w:val="24"/>
            <w:u w:val="thick" w:color="0000FF"/>
          </w:rPr>
          <w:t>m</w:t>
        </w:r>
        <w:r w:rsidR="00865666">
          <w:rPr>
            <w:b/>
            <w:color w:val="0000FF"/>
            <w:sz w:val="24"/>
            <w:szCs w:val="24"/>
            <w:u w:val="thick" w:color="0000FF"/>
          </w:rPr>
          <w:t>s.</w:t>
        </w:r>
        <w:r w:rsidR="00865666">
          <w:rPr>
            <w:b/>
            <w:color w:val="0000FF"/>
            <w:spacing w:val="3"/>
            <w:sz w:val="24"/>
            <w:szCs w:val="24"/>
            <w:u w:val="thick" w:color="0000FF"/>
          </w:rPr>
          <w:t>n</w:t>
        </w:r>
        <w:r w:rsidR="00865666">
          <w:rPr>
            <w:b/>
            <w:color w:val="0000FF"/>
            <w:spacing w:val="-1"/>
            <w:sz w:val="24"/>
            <w:szCs w:val="24"/>
            <w:u w:val="thick" w:color="0000FF"/>
          </w:rPr>
          <w:t>e</w:t>
        </w:r>
        <w:r w:rsidR="00865666">
          <w:rPr>
            <w:b/>
            <w:color w:val="0000FF"/>
            <w:sz w:val="24"/>
            <w:szCs w:val="24"/>
            <w:u w:val="thick" w:color="0000FF"/>
          </w:rPr>
          <w:t>t</w:t>
        </w:r>
      </w:hyperlink>
    </w:p>
    <w:sectPr w:rsidR="00EC1F2A" w:rsidSect="00CD1A0C">
      <w:footerReference w:type="default" r:id="rId9"/>
      <w:pgSz w:w="12240" w:h="15840"/>
      <w:pgMar w:top="1480" w:right="1720" w:bottom="280" w:left="134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149" w:rsidRDefault="00F64149">
      <w:r>
        <w:separator/>
      </w:r>
    </w:p>
  </w:endnote>
  <w:endnote w:type="continuationSeparator" w:id="0">
    <w:p w:rsidR="00F64149" w:rsidRDefault="00F64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F2A" w:rsidRDefault="00F6414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4.6pt;width:35.05pt;height:11.95pt;z-index:-251659264;mso-position-horizontal-relative:page;mso-position-vertical-relative:page" filled="f" stroked="f">
          <v:textbox inset="0,0,0,0">
            <w:txbxContent>
              <w:p w:rsidR="00EC1F2A" w:rsidRDefault="00865666">
                <w:pPr>
                  <w:spacing w:line="220" w:lineRule="exact"/>
                  <w:ind w:left="20" w:right="-30"/>
                </w:pPr>
                <w:r>
                  <w:rPr>
                    <w:spacing w:val="-1"/>
                  </w:rPr>
                  <w:t>C</w:t>
                </w:r>
                <w:r>
                  <w:rPr>
                    <w:spacing w:val="1"/>
                  </w:rPr>
                  <w:t>I</w:t>
                </w:r>
                <w:r>
                  <w:t>S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1"/>
                  </w:rPr>
                  <w:t>38</w:t>
                </w:r>
                <w:r>
                  <w:t>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64.5pt;margin-top:744.6pt;width:47.3pt;height:11.95pt;z-index:-251658240;mso-position-horizontal-relative:page;mso-position-vertical-relative:page" filled="f" stroked="f">
          <v:textbox inset="0,0,0,0">
            <w:txbxContent>
              <w:p w:rsidR="00EC1F2A" w:rsidRDefault="00865666">
                <w:pPr>
                  <w:spacing w:line="220" w:lineRule="exact"/>
                  <w:ind w:left="20" w:right="-30"/>
                </w:pPr>
                <w:r>
                  <w:rPr>
                    <w:spacing w:val="2"/>
                  </w:rPr>
                  <w:t>P</w:t>
                </w:r>
                <w:r>
                  <w:t>a</w:t>
                </w:r>
                <w:r>
                  <w:rPr>
                    <w:spacing w:val="-1"/>
                  </w:rPr>
                  <w:t>g</w:t>
                </w:r>
                <w:r>
                  <w:t>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C129E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o</w:t>
                </w:r>
                <w:r>
                  <w:t>f</w:t>
                </w:r>
                <w:r>
                  <w:rPr>
                    <w:spacing w:val="-3"/>
                  </w:rPr>
                  <w:t xml:space="preserve"> </w:t>
                </w: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149" w:rsidRDefault="00F64149">
      <w:r>
        <w:separator/>
      </w:r>
    </w:p>
  </w:footnote>
  <w:footnote w:type="continuationSeparator" w:id="0">
    <w:p w:rsidR="00F64149" w:rsidRDefault="00F64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06785"/>
    <w:multiLevelType w:val="hybridMultilevel"/>
    <w:tmpl w:val="CFB84AA0"/>
    <w:lvl w:ilvl="0" w:tplc="27F2E46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6DB132B"/>
    <w:multiLevelType w:val="hybridMultilevel"/>
    <w:tmpl w:val="D118351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6F6307F2"/>
    <w:multiLevelType w:val="multilevel"/>
    <w:tmpl w:val="DE2033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78B5D36"/>
    <w:multiLevelType w:val="hybridMultilevel"/>
    <w:tmpl w:val="D6CE254E"/>
    <w:lvl w:ilvl="0" w:tplc="79BE0108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7F99624A"/>
    <w:multiLevelType w:val="hybridMultilevel"/>
    <w:tmpl w:val="07C44B5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zMjUyMDYyNbU0NbdQ0lEKTi0uzszPAykwqgUAo9vS0CwAAAA="/>
  </w:docVars>
  <w:rsids>
    <w:rsidRoot w:val="00EC1F2A"/>
    <w:rsid w:val="00084CBD"/>
    <w:rsid w:val="00114334"/>
    <w:rsid w:val="00140662"/>
    <w:rsid w:val="002365DC"/>
    <w:rsid w:val="00277AD8"/>
    <w:rsid w:val="002B07AE"/>
    <w:rsid w:val="002E2088"/>
    <w:rsid w:val="0035198B"/>
    <w:rsid w:val="003C3FB6"/>
    <w:rsid w:val="0043405A"/>
    <w:rsid w:val="004A66D4"/>
    <w:rsid w:val="004D3DA3"/>
    <w:rsid w:val="00565942"/>
    <w:rsid w:val="00614C61"/>
    <w:rsid w:val="00630633"/>
    <w:rsid w:val="00633BAC"/>
    <w:rsid w:val="00674879"/>
    <w:rsid w:val="007772E4"/>
    <w:rsid w:val="007A3CDD"/>
    <w:rsid w:val="007E4928"/>
    <w:rsid w:val="00865666"/>
    <w:rsid w:val="008A16D2"/>
    <w:rsid w:val="00982C91"/>
    <w:rsid w:val="00983F54"/>
    <w:rsid w:val="009C129E"/>
    <w:rsid w:val="00A1025C"/>
    <w:rsid w:val="00A948EC"/>
    <w:rsid w:val="00B50AD7"/>
    <w:rsid w:val="00CC1F62"/>
    <w:rsid w:val="00CD1A0C"/>
    <w:rsid w:val="00D27189"/>
    <w:rsid w:val="00D40F81"/>
    <w:rsid w:val="00EC1F2A"/>
    <w:rsid w:val="00F125DE"/>
    <w:rsid w:val="00F3246A"/>
    <w:rsid w:val="00F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C7FD2EB-EF3D-46DF-A048-22FF200A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340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05A"/>
    <w:pPr>
      <w:ind w:left="720"/>
      <w:contextualSpacing/>
    </w:pPr>
  </w:style>
  <w:style w:type="table" w:styleId="TableGrid">
    <w:name w:val="Table Grid"/>
    <w:basedOn w:val="TableNormal"/>
    <w:uiPriority w:val="59"/>
    <w:rsid w:val="00CD1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ccd.mrooms.ne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@my.smcc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mnaveed</dc:creator>
  <cp:lastModifiedBy>mohammad</cp:lastModifiedBy>
  <cp:revision>22</cp:revision>
  <dcterms:created xsi:type="dcterms:W3CDTF">2015-07-26T18:37:00Z</dcterms:created>
  <dcterms:modified xsi:type="dcterms:W3CDTF">2016-10-30T22:53:00Z</dcterms:modified>
</cp:coreProperties>
</file>